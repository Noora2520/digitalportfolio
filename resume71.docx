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Pr="00FA6E78" w:rsidRDefault="00FA6E78" w:rsidP="00FA6E78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</w:t>
      </w:r>
      <w:r w:rsidR="008457D8">
        <w:rPr>
          <w:rFonts w:ascii="Verdana" w:hAnsi="Verdana" w:cs="Verdana"/>
          <w:bCs/>
          <w:sz w:val="20"/>
          <w:szCs w:val="20"/>
          <w:lang w:val="fr-FR"/>
        </w:rPr>
        <w:t xml:space="preserve">             </w:t>
      </w:r>
      <w:r w:rsidR="00FC2543">
        <w:rPr>
          <w:rFonts w:ascii="Verdana" w:hAnsi="Verdana" w:cs="Verdana"/>
          <w:bCs/>
          <w:sz w:val="20"/>
          <w:szCs w:val="20"/>
          <w:lang w:val="fr-FR"/>
        </w:rPr>
        <w:t xml:space="preserve">                 NOORA JASMI.A</w:t>
      </w:r>
      <w:r>
        <w:rPr>
          <w:rFonts w:ascii="Verdana" w:hAnsi="Verdana" w:cs="Verdana"/>
          <w:bCs/>
          <w:sz w:val="20"/>
          <w:szCs w:val="20"/>
          <w:lang w:val="fr-FR"/>
        </w:rPr>
        <w:t xml:space="preserve">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8D2DFF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8D2DFF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8D2DFF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8D2DFF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8D2DFF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FC2543" w:rsidP="008D2D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SFT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</w:pPr>
            <w:r>
              <w:t xml:space="preserve">       98%</w:t>
            </w:r>
          </w:p>
        </w:tc>
      </w:tr>
      <w:tr w:rsidR="00004D07" w:rsidTr="008D2DFF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FC2543" w:rsidP="008D2DFF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CRESENT</w:t>
            </w:r>
            <w:r w:rsidR="008457D8">
              <w:rPr>
                <w:b/>
                <w:bCs/>
              </w:rPr>
              <w:t>.MATRIC.HR.SEC.SCHOOL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8D2DFF">
            <w:pPr>
              <w:snapToGrid w:val="0"/>
              <w:jc w:val="center"/>
            </w:pPr>
            <w:r>
              <w:t>95%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FA6E78" w:rsidP="00004D07">
      <w:pPr>
        <w:spacing w:line="360" w:lineRule="auto"/>
        <w:ind w:firstLine="630"/>
      </w:pPr>
      <w:r>
        <w:t xml:space="preserve">Full </w:t>
      </w:r>
      <w:r w:rsidR="00FC2543">
        <w:t>Name</w:t>
      </w:r>
      <w:r w:rsidR="00FC2543">
        <w:tab/>
      </w:r>
      <w:r w:rsidR="00FC2543">
        <w:tab/>
      </w:r>
      <w:r w:rsidR="00FC2543">
        <w:tab/>
        <w:t>:NOORA JASMI.A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8457D8">
        <w:t>ther’s Name</w:t>
      </w:r>
      <w:r w:rsidR="008457D8">
        <w:tab/>
      </w:r>
      <w:r w:rsidR="008457D8">
        <w:tab/>
      </w:r>
      <w:r w:rsidR="008457D8">
        <w:tab/>
        <w:t>:</w:t>
      </w:r>
      <w:r w:rsidR="00FC2543">
        <w:t>AYOOB KHAN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8D2DFF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MUSLIM</w:t>
      </w:r>
    </w:p>
    <w:p w:rsidR="00004D07" w:rsidRDefault="00FC2543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20/05/2003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CC0BC0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 xml:space="preserve">: </w:t>
      </w:r>
      <w:r w:rsidR="008457D8">
        <w:t>merziya</w:t>
      </w:r>
      <w:r w:rsidR="00A473BA">
        <w:t>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</w:t>
      </w:r>
      <w:r w:rsidR="00FA6E78">
        <w:t>anguages Known</w:t>
      </w:r>
      <w:r w:rsidR="00FA6E78">
        <w:tab/>
      </w:r>
      <w:r w:rsidR="00FA6E78">
        <w:tab/>
        <w:t>: Tamil,</w:t>
      </w:r>
      <w:r>
        <w:t xml:space="preserve"> English</w:t>
      </w:r>
      <w:r w:rsidR="00CC0BC0">
        <w:t>,Arabic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A473BA" w:rsidRDefault="00004D07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Pr="00A473BA" w:rsidRDefault="00FC2543" w:rsidP="00A473BA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t>Noora jasmi.A</w:t>
      </w:r>
    </w:p>
    <w:p w:rsidR="00004D07" w:rsidRDefault="00004D07" w:rsidP="00FA6E78">
      <w:pPr>
        <w:pStyle w:val="Heading3"/>
        <w:tabs>
          <w:tab w:val="left" w:pos="720"/>
        </w:tabs>
        <w:jc w:val="left"/>
        <w:rPr>
          <w:rFonts w:ascii="Times New Roman" w:hAnsi="Times New Roman"/>
          <w:sz w:val="24"/>
          <w:szCs w:val="24"/>
        </w:rPr>
      </w:pPr>
    </w:p>
    <w:p w:rsidR="00FA6E78" w:rsidRPr="00FA6E78" w:rsidRDefault="00FA6E78" w:rsidP="00FA6E78"/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0BE" w:rsidRDefault="007A00BE" w:rsidP="00341031">
      <w:r>
        <w:separator/>
      </w:r>
    </w:p>
  </w:endnote>
  <w:endnote w:type="continuationSeparator" w:id="1">
    <w:p w:rsidR="007A00BE" w:rsidRDefault="007A00BE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0BE" w:rsidRDefault="007A00BE" w:rsidP="00341031">
      <w:r>
        <w:separator/>
      </w:r>
    </w:p>
  </w:footnote>
  <w:footnote w:type="continuationSeparator" w:id="1">
    <w:p w:rsidR="007A00BE" w:rsidRDefault="007A00BE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19458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B0C3D"/>
    <w:rsid w:val="00341031"/>
    <w:rsid w:val="0044442C"/>
    <w:rsid w:val="004D243D"/>
    <w:rsid w:val="006B28E3"/>
    <w:rsid w:val="007A00BE"/>
    <w:rsid w:val="007A55AD"/>
    <w:rsid w:val="007C7233"/>
    <w:rsid w:val="008457D8"/>
    <w:rsid w:val="00863234"/>
    <w:rsid w:val="008D2DFF"/>
    <w:rsid w:val="009330EA"/>
    <w:rsid w:val="00970CFA"/>
    <w:rsid w:val="00970F9D"/>
    <w:rsid w:val="00A473BA"/>
    <w:rsid w:val="00A63C4A"/>
    <w:rsid w:val="00AF1F8A"/>
    <w:rsid w:val="00B64A43"/>
    <w:rsid w:val="00CC0BC0"/>
    <w:rsid w:val="00DF621E"/>
    <w:rsid w:val="00F2456F"/>
    <w:rsid w:val="00FA6E78"/>
    <w:rsid w:val="00FC2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2023-10-27T06:40:00Z</dcterms:created>
  <dcterms:modified xsi:type="dcterms:W3CDTF">2023-10-27T06:40:00Z</dcterms:modified>
</cp:coreProperties>
</file>